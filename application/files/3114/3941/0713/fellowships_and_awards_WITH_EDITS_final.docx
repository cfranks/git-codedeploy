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2BD" w:rsidRPr="008809E6" w:rsidRDefault="00C022BD" w:rsidP="00C022BD">
      <w:pPr>
        <w:widowControl w:val="0"/>
        <w:autoSpaceDE w:val="0"/>
        <w:autoSpaceDN w:val="0"/>
        <w:adjustRightInd w:val="0"/>
        <w:rPr>
          <w:rFonts w:ascii="Lato Bold" w:hAnsi="Lato Bold" w:cs="Georgia"/>
          <w:bCs/>
          <w:color w:val="408000"/>
          <w:sz w:val="36"/>
          <w:szCs w:val="42"/>
        </w:rPr>
      </w:pPr>
      <w:r w:rsidRPr="008809E6">
        <w:rPr>
          <w:rFonts w:ascii="Lato Bold" w:hAnsi="Lato Bold" w:cs="Georgia"/>
          <w:bCs/>
          <w:color w:val="408000"/>
          <w:sz w:val="36"/>
          <w:szCs w:val="42"/>
        </w:rPr>
        <w:t>AADPRT Fellowships &amp; Awards</w:t>
      </w:r>
    </w:p>
    <w:p w:rsidR="000064B3" w:rsidRPr="00457B84" w:rsidRDefault="000064B3" w:rsidP="00C022BD">
      <w:pPr>
        <w:widowControl w:val="0"/>
        <w:autoSpaceDE w:val="0"/>
        <w:autoSpaceDN w:val="0"/>
        <w:adjustRightInd w:val="0"/>
        <w:rPr>
          <w:rFonts w:ascii="Lato Light" w:hAnsi="Lato Light" w:cs="Georgia"/>
          <w:bCs/>
          <w:color w:val="000000" w:themeColor="text1"/>
          <w:szCs w:val="28"/>
        </w:rPr>
      </w:pPr>
      <w:r w:rsidRPr="00457B84">
        <w:rPr>
          <w:rFonts w:ascii="Lato Light" w:hAnsi="Lato Light" w:cs="Georgia"/>
          <w:bCs/>
          <w:color w:val="000000" w:themeColor="text1"/>
          <w:szCs w:val="28"/>
        </w:rPr>
        <w:t>Please note: nominations for all awards may only be completed by AADPRT training director and/or residency coordinator members.</w:t>
      </w:r>
      <w:r w:rsidR="001746DC" w:rsidRPr="00457B84">
        <w:rPr>
          <w:rFonts w:ascii="Lato Light" w:hAnsi="Lato Light" w:cs="Georgia"/>
          <w:bCs/>
          <w:color w:val="000000" w:themeColor="text1"/>
          <w:szCs w:val="28"/>
        </w:rPr>
        <w:t xml:space="preserve"> Nominating members and their institution must</w:t>
      </w:r>
      <w:bookmarkStart w:id="0" w:name="_GoBack"/>
      <w:bookmarkEnd w:id="0"/>
      <w:r w:rsidR="001746DC" w:rsidRPr="00457B84">
        <w:rPr>
          <w:rFonts w:ascii="Lato Light" w:hAnsi="Lato Light" w:cs="Georgia"/>
          <w:bCs/>
          <w:color w:val="000000" w:themeColor="text1"/>
          <w:szCs w:val="28"/>
        </w:rPr>
        <w:t xml:space="preserve"> be in good standing with AADPRT (membership dues must be current for both).</w:t>
      </w:r>
      <w:r w:rsidRPr="00457B84">
        <w:rPr>
          <w:rFonts w:ascii="Lato Light" w:hAnsi="Lato Light" w:cs="Georgia"/>
          <w:bCs/>
          <w:color w:val="000000" w:themeColor="text1"/>
          <w:szCs w:val="28"/>
        </w:rPr>
        <w:t xml:space="preserve"> Residents may neither access the system nor submit their own nomination. To submit a nomination, click on the link below and login to the website as instructed.</w:t>
      </w:r>
    </w:p>
    <w:p w:rsidR="005D6684" w:rsidRDefault="005D6684" w:rsidP="00C022BD">
      <w:pPr>
        <w:widowControl w:val="0"/>
        <w:autoSpaceDE w:val="0"/>
        <w:autoSpaceDN w:val="0"/>
        <w:adjustRightInd w:val="0"/>
        <w:rPr>
          <w:rFonts w:ascii="Lato Light" w:hAnsi="Lato Light" w:cs="Georgia"/>
          <w:bCs/>
          <w:color w:val="000000" w:themeColor="text1"/>
          <w:sz w:val="28"/>
          <w:szCs w:val="28"/>
        </w:rPr>
      </w:pPr>
    </w:p>
    <w:p w:rsidR="000064B3" w:rsidRPr="00457B84" w:rsidRDefault="000064B3" w:rsidP="00C022BD">
      <w:pPr>
        <w:widowControl w:val="0"/>
        <w:autoSpaceDE w:val="0"/>
        <w:autoSpaceDN w:val="0"/>
        <w:adjustRightInd w:val="0"/>
        <w:rPr>
          <w:rFonts w:ascii="Lato Light" w:hAnsi="Lato Light" w:cs="Georgia"/>
          <w:bCs/>
          <w:color w:val="000000" w:themeColor="text1"/>
          <w:sz w:val="28"/>
          <w:szCs w:val="28"/>
        </w:rPr>
      </w:pPr>
    </w:p>
    <w:p w:rsidR="000064B3" w:rsidRPr="00457B84" w:rsidRDefault="000064B3" w:rsidP="000064B3">
      <w:pPr>
        <w:widowControl w:val="0"/>
        <w:autoSpaceDE w:val="0"/>
        <w:autoSpaceDN w:val="0"/>
        <w:adjustRightInd w:val="0"/>
        <w:rPr>
          <w:rFonts w:ascii="Lato Medium" w:hAnsi="Lato Medium" w:cs="Georgia"/>
          <w:bCs/>
          <w:color w:val="000000" w:themeColor="text1"/>
          <w:sz w:val="28"/>
          <w:szCs w:val="30"/>
        </w:rPr>
      </w:pPr>
      <w:r w:rsidRPr="00457B84">
        <w:rPr>
          <w:rFonts w:ascii="Lato Medium" w:hAnsi="Lato Medium" w:cs="Georgia"/>
          <w:bCs/>
          <w:color w:val="000000" w:themeColor="text1"/>
          <w:sz w:val="28"/>
          <w:szCs w:val="30"/>
        </w:rPr>
        <w:t>AADPRT/George Ginsberg Fellowship Awards</w:t>
      </w:r>
    </w:p>
    <w:p w:rsidR="000064B3" w:rsidRPr="00457B84" w:rsidRDefault="000064B3" w:rsidP="000064B3">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The AADPRT/George Ginsberg Fellowship acknowledges the excellence and accomplishments of outstanding residents interested in education and teaching </w:t>
      </w:r>
      <w:proofErr w:type="gramStart"/>
      <w:r w:rsidRPr="00457B84">
        <w:rPr>
          <w:rFonts w:ascii="Lato Light" w:hAnsi="Lato Light" w:cs="Georgia"/>
          <w:color w:val="000000" w:themeColor="text1"/>
          <w:szCs w:val="30"/>
        </w:rPr>
        <w:t>who</w:t>
      </w:r>
      <w:proofErr w:type="gramEnd"/>
      <w:r w:rsidRPr="00457B84">
        <w:rPr>
          <w:rFonts w:ascii="Lato Light" w:hAnsi="Lato Light" w:cs="Georgia"/>
          <w:color w:val="000000" w:themeColor="text1"/>
          <w:szCs w:val="30"/>
        </w:rPr>
        <w:t xml:space="preserve"> are pursuing careers as Clinician-Educators and/or Academic Administrators. </w:t>
      </w:r>
    </w:p>
    <w:p w:rsidR="000064B3" w:rsidRPr="00457B84" w:rsidRDefault="000064B3" w:rsidP="000064B3">
      <w:pPr>
        <w:widowControl w:val="0"/>
        <w:autoSpaceDE w:val="0"/>
        <w:autoSpaceDN w:val="0"/>
        <w:adjustRightInd w:val="0"/>
        <w:rPr>
          <w:rFonts w:ascii="Lato Light" w:hAnsi="Lato Light" w:cs="Georgia"/>
          <w:color w:val="000000" w:themeColor="text1"/>
          <w:szCs w:val="30"/>
        </w:rPr>
      </w:pPr>
    </w:p>
    <w:p w:rsidR="000064B3" w:rsidRPr="00457B84" w:rsidRDefault="000064B3" w:rsidP="000064B3">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u w:val="single" w:color="11889A"/>
        </w:rPr>
        <w:t>More information and to submit nomination</w:t>
      </w:r>
    </w:p>
    <w:p w:rsidR="00457B84" w:rsidRPr="00457B84" w:rsidRDefault="00457B84" w:rsidP="00457B84">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Deadline: </w:t>
      </w:r>
      <w:r>
        <w:rPr>
          <w:rFonts w:ascii="Lato Light" w:hAnsi="Lato Light" w:cs="Georgia"/>
          <w:b/>
          <w:bCs/>
          <w:color w:val="000000" w:themeColor="text1"/>
          <w:szCs w:val="30"/>
        </w:rPr>
        <w:t>October 30</w:t>
      </w:r>
      <w:r w:rsidRPr="00457B84">
        <w:rPr>
          <w:rFonts w:ascii="Lato Light" w:hAnsi="Lato Light" w:cs="Georgia"/>
          <w:b/>
          <w:bCs/>
          <w:color w:val="000000" w:themeColor="text1"/>
          <w:szCs w:val="30"/>
        </w:rPr>
        <w:t>, 2015</w:t>
      </w:r>
    </w:p>
    <w:p w:rsidR="000064B3" w:rsidRPr="00457B84" w:rsidRDefault="000064B3" w:rsidP="000064B3">
      <w:pPr>
        <w:widowControl w:val="0"/>
        <w:autoSpaceDE w:val="0"/>
        <w:autoSpaceDN w:val="0"/>
        <w:adjustRightInd w:val="0"/>
        <w:rPr>
          <w:rFonts w:ascii="Lato Light" w:hAnsi="Lato Light" w:cs="Georgia"/>
          <w:color w:val="000000" w:themeColor="text1"/>
          <w:sz w:val="30"/>
          <w:szCs w:val="30"/>
        </w:rPr>
      </w:pPr>
      <w:r w:rsidRPr="00457B84">
        <w:rPr>
          <w:rFonts w:ascii="Lato Light" w:hAnsi="Lato Light" w:cs="Georgia"/>
          <w:color w:val="000000" w:themeColor="text1"/>
          <w:sz w:val="30"/>
          <w:szCs w:val="30"/>
        </w:rPr>
        <w:t> </w:t>
      </w:r>
    </w:p>
    <w:p w:rsidR="000064B3" w:rsidRPr="007F0CB6" w:rsidRDefault="000064B3" w:rsidP="000064B3">
      <w:pPr>
        <w:widowControl w:val="0"/>
        <w:autoSpaceDE w:val="0"/>
        <w:autoSpaceDN w:val="0"/>
        <w:adjustRightInd w:val="0"/>
        <w:rPr>
          <w:rFonts w:ascii="Lato Medium" w:hAnsi="Lato Medium" w:cs="Georgia"/>
          <w:bCs/>
          <w:color w:val="000000" w:themeColor="text1"/>
          <w:sz w:val="28"/>
          <w:szCs w:val="30"/>
        </w:rPr>
      </w:pPr>
      <w:r w:rsidRPr="007F0CB6">
        <w:rPr>
          <w:rFonts w:ascii="Lato Medium" w:hAnsi="Lato Medium" w:cs="Georgia"/>
          <w:bCs/>
          <w:color w:val="000000" w:themeColor="text1"/>
          <w:sz w:val="28"/>
          <w:szCs w:val="30"/>
        </w:rPr>
        <w:t>Anne Alonso Ph.D. Memorial Award</w:t>
      </w:r>
    </w:p>
    <w:p w:rsidR="000064B3" w:rsidRPr="00457B84" w:rsidRDefault="000064B3" w:rsidP="000064B3">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The Endowment for the Advancement of Psychotherapy (EFAP) and AADPRT co-sponsor the Anne Alonso Ph.D. Memorial Award. This award, given for the </w:t>
      </w:r>
      <w:proofErr w:type="gramStart"/>
      <w:r w:rsidRPr="00457B84">
        <w:rPr>
          <w:rFonts w:ascii="Lato Light" w:hAnsi="Lato Light" w:cs="Georgia"/>
          <w:color w:val="000000" w:themeColor="text1"/>
          <w:szCs w:val="30"/>
        </w:rPr>
        <w:t>best unpublished</w:t>
      </w:r>
      <w:proofErr w:type="gramEnd"/>
      <w:r w:rsidRPr="00457B84">
        <w:rPr>
          <w:rFonts w:ascii="Lato Light" w:hAnsi="Lato Light" w:cs="Georgia"/>
          <w:color w:val="000000" w:themeColor="text1"/>
          <w:szCs w:val="30"/>
        </w:rPr>
        <w:t xml:space="preserve"> paper on psychotherapy written by a resident, was originally named in honor of Frieda Fromm-Reichmann, M.D. The award now recognizes Dr. Anne Alonso.</w:t>
      </w:r>
    </w:p>
    <w:p w:rsidR="000064B3" w:rsidRPr="00457B84" w:rsidRDefault="000064B3" w:rsidP="000064B3">
      <w:pPr>
        <w:widowControl w:val="0"/>
        <w:autoSpaceDE w:val="0"/>
        <w:autoSpaceDN w:val="0"/>
        <w:adjustRightInd w:val="0"/>
        <w:rPr>
          <w:rFonts w:ascii="Lato Light" w:hAnsi="Lato Light" w:cs="Georgia"/>
          <w:color w:val="000000" w:themeColor="text1"/>
          <w:szCs w:val="30"/>
        </w:rPr>
      </w:pPr>
    </w:p>
    <w:p w:rsidR="000064B3" w:rsidRPr="00457B84" w:rsidRDefault="000064B3" w:rsidP="000064B3">
      <w:pPr>
        <w:widowControl w:val="0"/>
        <w:autoSpaceDE w:val="0"/>
        <w:autoSpaceDN w:val="0"/>
        <w:adjustRightInd w:val="0"/>
        <w:rPr>
          <w:rFonts w:ascii="Lato Light" w:hAnsi="Lato Light" w:cs="Georgia"/>
          <w:color w:val="000000" w:themeColor="text1"/>
          <w:szCs w:val="30"/>
        </w:rPr>
      </w:pPr>
      <w:proofErr w:type="gramStart"/>
      <w:r w:rsidRPr="00457B84">
        <w:rPr>
          <w:rFonts w:ascii="Lato Light" w:hAnsi="Lato Light" w:cs="Georgia"/>
          <w:color w:val="000000" w:themeColor="text1"/>
          <w:szCs w:val="30"/>
        </w:rPr>
        <w:t>More information and to submit nomination.</w:t>
      </w:r>
      <w:proofErr w:type="gramEnd"/>
    </w:p>
    <w:p w:rsidR="00457B84" w:rsidRPr="00457B84" w:rsidRDefault="00457B84" w:rsidP="00457B84">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Deadline: </w:t>
      </w:r>
      <w:r>
        <w:rPr>
          <w:rFonts w:ascii="Lato Light" w:hAnsi="Lato Light" w:cs="Georgia"/>
          <w:b/>
          <w:bCs/>
          <w:color w:val="000000" w:themeColor="text1"/>
          <w:szCs w:val="30"/>
        </w:rPr>
        <w:t>October 30</w:t>
      </w:r>
      <w:r w:rsidRPr="00457B84">
        <w:rPr>
          <w:rFonts w:ascii="Lato Light" w:hAnsi="Lato Light" w:cs="Georgia"/>
          <w:b/>
          <w:bCs/>
          <w:color w:val="000000" w:themeColor="text1"/>
          <w:szCs w:val="30"/>
        </w:rPr>
        <w:t>, 2015</w:t>
      </w:r>
    </w:p>
    <w:p w:rsidR="000064B3" w:rsidRPr="00457B84" w:rsidRDefault="000064B3" w:rsidP="00C022BD">
      <w:pPr>
        <w:widowControl w:val="0"/>
        <w:autoSpaceDE w:val="0"/>
        <w:autoSpaceDN w:val="0"/>
        <w:adjustRightInd w:val="0"/>
        <w:rPr>
          <w:rFonts w:ascii="Lato Light" w:hAnsi="Lato Light" w:cs="Georgia"/>
          <w:b/>
          <w:bCs/>
          <w:color w:val="000000" w:themeColor="text1"/>
          <w:sz w:val="30"/>
          <w:szCs w:val="30"/>
        </w:rPr>
      </w:pPr>
    </w:p>
    <w:p w:rsidR="000064B3" w:rsidRPr="00457B84" w:rsidRDefault="000064B3" w:rsidP="000064B3">
      <w:pPr>
        <w:widowControl w:val="0"/>
        <w:autoSpaceDE w:val="0"/>
        <w:autoSpaceDN w:val="0"/>
        <w:adjustRightInd w:val="0"/>
        <w:rPr>
          <w:rFonts w:ascii="Lato Medium" w:hAnsi="Lato Medium" w:cs="Georgia"/>
          <w:bCs/>
          <w:color w:val="000000" w:themeColor="text1"/>
          <w:sz w:val="28"/>
          <w:szCs w:val="30"/>
        </w:rPr>
      </w:pPr>
      <w:r w:rsidRPr="00457B84">
        <w:rPr>
          <w:rFonts w:ascii="Lato Medium" w:hAnsi="Lato Medium" w:cs="Georgia"/>
          <w:bCs/>
          <w:color w:val="000000" w:themeColor="text1"/>
          <w:sz w:val="28"/>
          <w:szCs w:val="30"/>
        </w:rPr>
        <w:t>International Medical Graduate (IMG) Fellowship Program</w:t>
      </w:r>
    </w:p>
    <w:p w:rsidR="000064B3" w:rsidRPr="00457B84" w:rsidRDefault="000064B3" w:rsidP="000064B3">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The IMG fellowship program is designed to promote the professional growth of exceptional IMG residents and fellows and facilitate their successful development as leaders in American psychiatry. This goal is reached by providing an opportunity for the awardees to be mentored by senior role models in the field of psychiatry. </w:t>
      </w:r>
    </w:p>
    <w:p w:rsidR="000064B3" w:rsidRPr="00457B84" w:rsidRDefault="000064B3" w:rsidP="000064B3">
      <w:pPr>
        <w:widowControl w:val="0"/>
        <w:autoSpaceDE w:val="0"/>
        <w:autoSpaceDN w:val="0"/>
        <w:adjustRightInd w:val="0"/>
        <w:rPr>
          <w:rFonts w:ascii="Lato Light" w:hAnsi="Lato Light" w:cs="Georgia"/>
          <w:color w:val="000000" w:themeColor="text1"/>
          <w:sz w:val="30"/>
          <w:szCs w:val="30"/>
        </w:rPr>
      </w:pPr>
    </w:p>
    <w:p w:rsidR="000064B3" w:rsidRPr="00457B84" w:rsidRDefault="000064B3" w:rsidP="000064B3">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u w:val="single" w:color="11889A"/>
        </w:rPr>
        <w:t>More information and to submit nomination</w:t>
      </w:r>
    </w:p>
    <w:p w:rsidR="00457B84" w:rsidRPr="00457B84" w:rsidRDefault="00457B84" w:rsidP="00457B84">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Deadline: </w:t>
      </w:r>
      <w:r>
        <w:rPr>
          <w:rFonts w:ascii="Lato Light" w:hAnsi="Lato Light" w:cs="Georgia"/>
          <w:b/>
          <w:bCs/>
          <w:color w:val="000000" w:themeColor="text1"/>
          <w:szCs w:val="30"/>
        </w:rPr>
        <w:t>October 30</w:t>
      </w:r>
      <w:r w:rsidRPr="00457B84">
        <w:rPr>
          <w:rFonts w:ascii="Lato Light" w:hAnsi="Lato Light" w:cs="Georgia"/>
          <w:b/>
          <w:bCs/>
          <w:color w:val="000000" w:themeColor="text1"/>
          <w:szCs w:val="30"/>
        </w:rPr>
        <w:t>, 2015</w:t>
      </w:r>
    </w:p>
    <w:p w:rsidR="000064B3" w:rsidRPr="00457B84" w:rsidRDefault="000064B3" w:rsidP="00C022BD">
      <w:pPr>
        <w:widowControl w:val="0"/>
        <w:autoSpaceDE w:val="0"/>
        <w:autoSpaceDN w:val="0"/>
        <w:adjustRightInd w:val="0"/>
        <w:rPr>
          <w:rFonts w:ascii="Lato Light" w:hAnsi="Lato Light" w:cs="Georgia"/>
          <w:color w:val="000000" w:themeColor="text1"/>
          <w:sz w:val="30"/>
          <w:szCs w:val="30"/>
        </w:rPr>
      </w:pPr>
      <w:r w:rsidRPr="00457B84">
        <w:rPr>
          <w:rFonts w:ascii="Lato Light" w:hAnsi="Lato Light" w:cs="Georgia"/>
          <w:color w:val="000000" w:themeColor="text1"/>
          <w:sz w:val="30"/>
          <w:szCs w:val="30"/>
        </w:rPr>
        <w:t> </w:t>
      </w:r>
    </w:p>
    <w:p w:rsidR="00C022BD" w:rsidRPr="00457B84" w:rsidRDefault="00C022BD" w:rsidP="00C022BD">
      <w:pPr>
        <w:widowControl w:val="0"/>
        <w:autoSpaceDE w:val="0"/>
        <w:autoSpaceDN w:val="0"/>
        <w:adjustRightInd w:val="0"/>
        <w:rPr>
          <w:rFonts w:ascii="Lato Medium" w:hAnsi="Lato Medium" w:cs="Georgia"/>
          <w:bCs/>
          <w:color w:val="000000" w:themeColor="text1"/>
          <w:sz w:val="28"/>
          <w:szCs w:val="30"/>
        </w:rPr>
      </w:pPr>
      <w:r w:rsidRPr="00457B84">
        <w:rPr>
          <w:rFonts w:ascii="Lato Medium" w:hAnsi="Lato Medium" w:cs="Georgia"/>
          <w:bCs/>
          <w:color w:val="000000" w:themeColor="text1"/>
          <w:sz w:val="28"/>
          <w:szCs w:val="30"/>
        </w:rPr>
        <w:t>Peter Henderson M.D. Memorial Award</w:t>
      </w:r>
    </w:p>
    <w:p w:rsidR="00C022BD" w:rsidRPr="00457B84" w:rsidRDefault="00C022BD" w:rsidP="00C022BD">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The late Peter Henderson, MD served as an active member on numerous AADPRT committees and was the first child and adolescent psychiatrist to serve as </w:t>
      </w:r>
      <w:r w:rsidR="00584B6D" w:rsidRPr="00457B84">
        <w:rPr>
          <w:rFonts w:ascii="Lato Light" w:hAnsi="Lato Light" w:cs="Georgia"/>
          <w:color w:val="000000" w:themeColor="text1"/>
          <w:szCs w:val="30"/>
        </w:rPr>
        <w:t>p</w:t>
      </w:r>
      <w:r w:rsidRPr="00457B84">
        <w:rPr>
          <w:rFonts w:ascii="Lato Light" w:hAnsi="Lato Light" w:cs="Georgia"/>
          <w:color w:val="000000" w:themeColor="text1"/>
          <w:szCs w:val="30"/>
        </w:rPr>
        <w:t xml:space="preserve">resident of </w:t>
      </w:r>
      <w:r w:rsidR="00584B6D" w:rsidRPr="00457B84">
        <w:rPr>
          <w:rFonts w:ascii="Lato Light" w:hAnsi="Lato Light" w:cs="Georgia"/>
          <w:color w:val="000000" w:themeColor="text1"/>
          <w:szCs w:val="30"/>
        </w:rPr>
        <w:t>AADPRT</w:t>
      </w:r>
      <w:r w:rsidRPr="00457B84">
        <w:rPr>
          <w:rFonts w:ascii="Lato Light" w:hAnsi="Lato Light" w:cs="Georgia"/>
          <w:color w:val="000000" w:themeColor="text1"/>
          <w:szCs w:val="30"/>
        </w:rPr>
        <w:t xml:space="preserve"> (1983-1984). Dr. Henderson was specifically interested in nurturing and developing an effective link between child psychiatry and general psychiatry. Thanks to initiatives developed by Dr. Henderson the vast majority of child and adolescent psychiatry programs are now represented in AADPRT, enhancing and expanding the areas of interest within graduate psychiatric education. </w:t>
      </w:r>
    </w:p>
    <w:p w:rsidR="000064B3" w:rsidRPr="00457B84" w:rsidRDefault="000064B3" w:rsidP="00C022BD">
      <w:pPr>
        <w:widowControl w:val="0"/>
        <w:autoSpaceDE w:val="0"/>
        <w:autoSpaceDN w:val="0"/>
        <w:adjustRightInd w:val="0"/>
        <w:rPr>
          <w:rFonts w:ascii="Lato Light" w:hAnsi="Lato Light" w:cs="Georgia"/>
          <w:color w:val="000000" w:themeColor="text1"/>
          <w:szCs w:val="30"/>
        </w:rPr>
      </w:pPr>
    </w:p>
    <w:p w:rsidR="000064B3" w:rsidRPr="00457B84" w:rsidRDefault="000064B3" w:rsidP="00C022BD">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u w:val="single" w:color="11889A"/>
        </w:rPr>
        <w:t>More information and to submit nomination</w:t>
      </w:r>
    </w:p>
    <w:p w:rsidR="00C022BD" w:rsidRPr="00457B84" w:rsidRDefault="00457B84" w:rsidP="00C022BD">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Deadline: </w:t>
      </w:r>
      <w:r>
        <w:rPr>
          <w:rFonts w:ascii="Lato Light" w:hAnsi="Lato Light" w:cs="Georgia"/>
          <w:b/>
          <w:bCs/>
          <w:color w:val="000000" w:themeColor="text1"/>
          <w:szCs w:val="30"/>
        </w:rPr>
        <w:t>October 30</w:t>
      </w:r>
      <w:r w:rsidRPr="00457B84">
        <w:rPr>
          <w:rFonts w:ascii="Lato Light" w:hAnsi="Lato Light" w:cs="Georgia"/>
          <w:b/>
          <w:bCs/>
          <w:color w:val="000000" w:themeColor="text1"/>
          <w:szCs w:val="30"/>
        </w:rPr>
        <w:t>, 2015</w:t>
      </w:r>
    </w:p>
    <w:p w:rsidR="000064B3" w:rsidRPr="00457B84" w:rsidRDefault="000064B3" w:rsidP="000064B3">
      <w:pPr>
        <w:widowControl w:val="0"/>
        <w:autoSpaceDE w:val="0"/>
        <w:autoSpaceDN w:val="0"/>
        <w:adjustRightInd w:val="0"/>
        <w:rPr>
          <w:rFonts w:ascii="Lato Light" w:hAnsi="Lato Light" w:cs="Georgia"/>
          <w:color w:val="000000" w:themeColor="text1"/>
          <w:sz w:val="30"/>
          <w:szCs w:val="30"/>
        </w:rPr>
      </w:pPr>
    </w:p>
    <w:p w:rsidR="000064B3" w:rsidRPr="00457B84" w:rsidRDefault="000064B3" w:rsidP="000064B3">
      <w:pPr>
        <w:widowControl w:val="0"/>
        <w:autoSpaceDE w:val="0"/>
        <w:autoSpaceDN w:val="0"/>
        <w:adjustRightInd w:val="0"/>
        <w:rPr>
          <w:rFonts w:ascii="Lato Medium" w:hAnsi="Lato Medium" w:cs="Georgia"/>
          <w:bCs/>
          <w:color w:val="000000" w:themeColor="text1"/>
          <w:sz w:val="28"/>
          <w:szCs w:val="30"/>
        </w:rPr>
      </w:pPr>
      <w:r w:rsidRPr="00457B84">
        <w:rPr>
          <w:rFonts w:ascii="Lato Medium" w:hAnsi="Lato Medium" w:cs="Georgia"/>
          <w:bCs/>
          <w:color w:val="000000" w:themeColor="text1"/>
          <w:sz w:val="28"/>
          <w:szCs w:val="30"/>
        </w:rPr>
        <w:t>Scholarship Program for Residents and Fellows To Attend the BRAIN Conference</w:t>
      </w:r>
    </w:p>
    <w:p w:rsidR="000064B3" w:rsidRPr="00457B84" w:rsidRDefault="000064B3" w:rsidP="000064B3">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Please consider nominating a resident or a fellow for the AADPRT BRAIN Conference (aka-AADPRT Pre-meeting) Scholarship. The resident scholars will be invited to attend BRAIN Conference preceding </w:t>
      </w:r>
      <w:proofErr w:type="spellStart"/>
      <w:r w:rsidRPr="00457B84">
        <w:rPr>
          <w:rFonts w:ascii="Lato Light" w:hAnsi="Lato Light" w:cs="Georgia"/>
          <w:color w:val="000000" w:themeColor="text1"/>
          <w:szCs w:val="30"/>
        </w:rPr>
        <w:t>AADPRT’s</w:t>
      </w:r>
      <w:proofErr w:type="spellEnd"/>
      <w:r w:rsidRPr="00457B84">
        <w:rPr>
          <w:rFonts w:ascii="Lato Light" w:hAnsi="Lato Light" w:cs="Georgia"/>
          <w:color w:val="000000" w:themeColor="text1"/>
          <w:szCs w:val="30"/>
        </w:rPr>
        <w:t xml:space="preserve"> annual meeting. Scholarships will be awarded based on </w:t>
      </w:r>
      <w:r w:rsidR="00457B84" w:rsidRPr="00457B84">
        <w:rPr>
          <w:rFonts w:ascii="Lato Light" w:hAnsi="Lato Light" w:cs="Georgia"/>
          <w:color w:val="000000" w:themeColor="text1"/>
          <w:szCs w:val="30"/>
        </w:rPr>
        <w:t>research, scholarly</w:t>
      </w:r>
      <w:r w:rsidRPr="00457B84">
        <w:rPr>
          <w:rFonts w:ascii="Lato Light" w:hAnsi="Lato Light" w:cs="Georgia"/>
          <w:color w:val="000000" w:themeColor="text1"/>
          <w:szCs w:val="30"/>
        </w:rPr>
        <w:t xml:space="preserve"> and teaching accomplishments</w:t>
      </w:r>
      <w:r w:rsidR="00457B84" w:rsidRPr="00457B84">
        <w:rPr>
          <w:rFonts w:ascii="Lato Light" w:hAnsi="Lato Light" w:cs="Georgia"/>
          <w:color w:val="000000" w:themeColor="text1"/>
          <w:szCs w:val="30"/>
        </w:rPr>
        <w:t>,</w:t>
      </w:r>
      <w:r w:rsidRPr="00457B84">
        <w:rPr>
          <w:rFonts w:ascii="Lato Light" w:hAnsi="Lato Light" w:cs="Georgia"/>
          <w:color w:val="000000" w:themeColor="text1"/>
          <w:szCs w:val="30"/>
        </w:rPr>
        <w:t xml:space="preserve"> and potential as future academic psychiatrists.</w:t>
      </w:r>
    </w:p>
    <w:p w:rsidR="000064B3" w:rsidRPr="00457B84" w:rsidRDefault="000064B3" w:rsidP="000064B3">
      <w:pPr>
        <w:widowControl w:val="0"/>
        <w:autoSpaceDE w:val="0"/>
        <w:autoSpaceDN w:val="0"/>
        <w:adjustRightInd w:val="0"/>
        <w:rPr>
          <w:rFonts w:ascii="Lato Light" w:hAnsi="Lato Light" w:cs="Georgia"/>
          <w:color w:val="000000" w:themeColor="text1"/>
          <w:szCs w:val="30"/>
        </w:rPr>
      </w:pPr>
    </w:p>
    <w:p w:rsidR="000064B3" w:rsidRPr="00457B84" w:rsidRDefault="000064B3" w:rsidP="000064B3">
      <w:pPr>
        <w:widowControl w:val="0"/>
        <w:autoSpaceDE w:val="0"/>
        <w:autoSpaceDN w:val="0"/>
        <w:adjustRightInd w:val="0"/>
        <w:rPr>
          <w:rFonts w:ascii="Lato Light" w:hAnsi="Lato Light" w:cs="Georgia"/>
          <w:color w:val="000000" w:themeColor="text1"/>
          <w:szCs w:val="30"/>
        </w:rPr>
      </w:pPr>
      <w:proofErr w:type="gramStart"/>
      <w:r w:rsidRPr="00457B84">
        <w:rPr>
          <w:rFonts w:ascii="Lato Light" w:hAnsi="Lato Light" w:cs="Georgia"/>
          <w:color w:val="000000" w:themeColor="text1"/>
          <w:szCs w:val="30"/>
        </w:rPr>
        <w:t>More information and to submit nomination.</w:t>
      </w:r>
      <w:proofErr w:type="gramEnd"/>
    </w:p>
    <w:p w:rsidR="00457B84" w:rsidRPr="00457B84" w:rsidRDefault="00457B84" w:rsidP="00457B84">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Deadline: </w:t>
      </w:r>
      <w:r>
        <w:rPr>
          <w:rFonts w:ascii="Lato Light" w:hAnsi="Lato Light" w:cs="Georgia"/>
          <w:b/>
          <w:bCs/>
          <w:color w:val="000000" w:themeColor="text1"/>
          <w:szCs w:val="30"/>
        </w:rPr>
        <w:t>October 30</w:t>
      </w:r>
      <w:r w:rsidRPr="00457B84">
        <w:rPr>
          <w:rFonts w:ascii="Lato Light" w:hAnsi="Lato Light" w:cs="Georgia"/>
          <w:b/>
          <w:bCs/>
          <w:color w:val="000000" w:themeColor="text1"/>
          <w:szCs w:val="30"/>
        </w:rPr>
        <w:t>, 2015</w:t>
      </w:r>
    </w:p>
    <w:p w:rsidR="00C022BD" w:rsidRPr="00457B84" w:rsidRDefault="00C022BD" w:rsidP="00C022BD">
      <w:pPr>
        <w:widowControl w:val="0"/>
        <w:autoSpaceDE w:val="0"/>
        <w:autoSpaceDN w:val="0"/>
        <w:adjustRightInd w:val="0"/>
        <w:rPr>
          <w:rFonts w:ascii="Lato Light" w:hAnsi="Lato Light" w:cs="Georgia"/>
          <w:color w:val="000000" w:themeColor="text1"/>
          <w:sz w:val="30"/>
          <w:szCs w:val="30"/>
        </w:rPr>
      </w:pPr>
    </w:p>
    <w:p w:rsidR="00C022BD" w:rsidRPr="00457B84" w:rsidRDefault="00C022BD" w:rsidP="00C022BD">
      <w:pPr>
        <w:widowControl w:val="0"/>
        <w:autoSpaceDE w:val="0"/>
        <w:autoSpaceDN w:val="0"/>
        <w:adjustRightInd w:val="0"/>
        <w:rPr>
          <w:rFonts w:ascii="Lato Medium" w:hAnsi="Lato Medium" w:cs="Georgia"/>
          <w:bCs/>
          <w:color w:val="000000" w:themeColor="text1"/>
          <w:sz w:val="28"/>
          <w:szCs w:val="30"/>
        </w:rPr>
      </w:pPr>
      <w:r w:rsidRPr="00457B84">
        <w:rPr>
          <w:rFonts w:ascii="Lato Medium" w:hAnsi="Lato Medium" w:cs="Georgia"/>
          <w:bCs/>
          <w:color w:val="000000" w:themeColor="text1"/>
          <w:sz w:val="28"/>
          <w:szCs w:val="30"/>
        </w:rPr>
        <w:t xml:space="preserve">Victor J. </w:t>
      </w:r>
      <w:proofErr w:type="spellStart"/>
      <w:r w:rsidRPr="00457B84">
        <w:rPr>
          <w:rFonts w:ascii="Lato Medium" w:hAnsi="Lato Medium" w:cs="Georgia"/>
          <w:bCs/>
          <w:color w:val="000000" w:themeColor="text1"/>
          <w:sz w:val="28"/>
          <w:szCs w:val="30"/>
        </w:rPr>
        <w:t>Teichner</w:t>
      </w:r>
      <w:proofErr w:type="spellEnd"/>
      <w:r w:rsidRPr="00457B84">
        <w:rPr>
          <w:rFonts w:ascii="Lato Medium" w:hAnsi="Lato Medium" w:cs="Georgia"/>
          <w:bCs/>
          <w:color w:val="000000" w:themeColor="text1"/>
          <w:sz w:val="28"/>
          <w:szCs w:val="30"/>
        </w:rPr>
        <w:t xml:space="preserve"> Award</w:t>
      </w:r>
    </w:p>
    <w:p w:rsidR="00C022BD" w:rsidRPr="00457B84" w:rsidRDefault="00C022BD" w:rsidP="00C022BD">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The American Academy of Psychoanalysis and Dynamic Psychiatry (AAPDP) and AADPRT </w:t>
      </w:r>
      <w:r w:rsidR="000064B3" w:rsidRPr="00457B84">
        <w:rPr>
          <w:rFonts w:ascii="Lato Light" w:hAnsi="Lato Light" w:cs="Georgia"/>
          <w:color w:val="000000" w:themeColor="text1"/>
          <w:szCs w:val="30"/>
        </w:rPr>
        <w:t xml:space="preserve">co-sponsor </w:t>
      </w:r>
      <w:r w:rsidRPr="00457B84">
        <w:rPr>
          <w:rFonts w:ascii="Lato Light" w:hAnsi="Lato Light" w:cs="Georgia"/>
          <w:color w:val="000000" w:themeColor="text1"/>
          <w:szCs w:val="30"/>
        </w:rPr>
        <w:t xml:space="preserve">the Victor J. </w:t>
      </w:r>
      <w:proofErr w:type="spellStart"/>
      <w:r w:rsidRPr="00457B84">
        <w:rPr>
          <w:rFonts w:ascii="Lato Light" w:hAnsi="Lato Light" w:cs="Georgia"/>
          <w:color w:val="000000" w:themeColor="text1"/>
          <w:szCs w:val="30"/>
        </w:rPr>
        <w:t>Teichner</w:t>
      </w:r>
      <w:proofErr w:type="spellEnd"/>
      <w:r w:rsidRPr="00457B84">
        <w:rPr>
          <w:rFonts w:ascii="Lato Light" w:hAnsi="Lato Light" w:cs="Georgia"/>
          <w:color w:val="000000" w:themeColor="text1"/>
          <w:szCs w:val="30"/>
        </w:rPr>
        <w:t xml:space="preserve"> Award, developed to promote and improve the teaching of psychodynamic principles to trainees in Psychiatry.</w:t>
      </w:r>
    </w:p>
    <w:p w:rsidR="000064B3" w:rsidRPr="00457B84" w:rsidRDefault="000064B3" w:rsidP="00C022BD">
      <w:pPr>
        <w:widowControl w:val="0"/>
        <w:autoSpaceDE w:val="0"/>
        <w:autoSpaceDN w:val="0"/>
        <w:adjustRightInd w:val="0"/>
        <w:rPr>
          <w:rFonts w:ascii="Lato Light" w:hAnsi="Lato Light" w:cs="Georgia"/>
          <w:color w:val="000000" w:themeColor="text1"/>
          <w:szCs w:val="30"/>
        </w:rPr>
      </w:pPr>
    </w:p>
    <w:p w:rsidR="000064B3" w:rsidRPr="00457B84" w:rsidRDefault="000064B3" w:rsidP="00C022BD">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u w:val="single" w:color="11889A"/>
        </w:rPr>
        <w:t>More information and to submit nomination</w:t>
      </w:r>
    </w:p>
    <w:p w:rsidR="00C022BD" w:rsidRPr="00457B84" w:rsidRDefault="00C022BD" w:rsidP="00C022BD">
      <w:pPr>
        <w:widowControl w:val="0"/>
        <w:autoSpaceDE w:val="0"/>
        <w:autoSpaceDN w:val="0"/>
        <w:adjustRightInd w:val="0"/>
        <w:rPr>
          <w:rFonts w:ascii="Lato Light" w:hAnsi="Lato Light" w:cs="Georgia"/>
          <w:color w:val="000000" w:themeColor="text1"/>
          <w:szCs w:val="30"/>
        </w:rPr>
      </w:pPr>
      <w:r w:rsidRPr="00457B84">
        <w:rPr>
          <w:rFonts w:ascii="Lato Light" w:hAnsi="Lato Light" w:cs="Georgia"/>
          <w:color w:val="000000" w:themeColor="text1"/>
          <w:szCs w:val="30"/>
        </w:rPr>
        <w:t xml:space="preserve">Deadline: </w:t>
      </w:r>
      <w:r w:rsidR="00457B84">
        <w:rPr>
          <w:rFonts w:ascii="Lato Light" w:hAnsi="Lato Light" w:cs="Georgia"/>
          <w:b/>
          <w:bCs/>
          <w:color w:val="000000" w:themeColor="text1"/>
          <w:szCs w:val="30"/>
        </w:rPr>
        <w:t>October 30</w:t>
      </w:r>
      <w:r w:rsidRPr="00457B84">
        <w:rPr>
          <w:rFonts w:ascii="Lato Light" w:hAnsi="Lato Light" w:cs="Georgia"/>
          <w:b/>
          <w:bCs/>
          <w:color w:val="000000" w:themeColor="text1"/>
          <w:szCs w:val="30"/>
        </w:rPr>
        <w:t>, 201</w:t>
      </w:r>
      <w:r w:rsidR="00137C93" w:rsidRPr="00457B84">
        <w:rPr>
          <w:rFonts w:ascii="Lato Light" w:hAnsi="Lato Light" w:cs="Georgia"/>
          <w:b/>
          <w:bCs/>
          <w:color w:val="000000" w:themeColor="text1"/>
          <w:szCs w:val="30"/>
        </w:rPr>
        <w:t>5</w:t>
      </w:r>
    </w:p>
    <w:p w:rsidR="0062094D" w:rsidRPr="00457B84" w:rsidRDefault="0062094D" w:rsidP="00821FBD">
      <w:pPr>
        <w:widowControl w:val="0"/>
        <w:autoSpaceDE w:val="0"/>
        <w:autoSpaceDN w:val="0"/>
        <w:adjustRightInd w:val="0"/>
        <w:rPr>
          <w:rFonts w:ascii="Lato Light" w:hAnsi="Lato Light"/>
          <w:color w:val="000000" w:themeColor="text1"/>
        </w:rPr>
      </w:pPr>
    </w:p>
    <w:sectPr w:rsidR="0062094D" w:rsidRPr="00457B84" w:rsidSect="006209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Lato Bold">
    <w:panose1 w:val="020F05020202040302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ato Light">
    <w:panose1 w:val="020F0502020204030203"/>
    <w:charset w:val="00"/>
    <w:family w:val="auto"/>
    <w:pitch w:val="variable"/>
    <w:sig w:usb0="00000003" w:usb1="00000000" w:usb2="00000000" w:usb3="00000000" w:csb0="00000001" w:csb1="00000000"/>
  </w:font>
  <w:font w:name="Lato Medium">
    <w:panose1 w:val="020F050202020403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C022BD"/>
    <w:rsid w:val="000064B3"/>
    <w:rsid w:val="00137C93"/>
    <w:rsid w:val="00146A0C"/>
    <w:rsid w:val="001746DC"/>
    <w:rsid w:val="003346C7"/>
    <w:rsid w:val="00457B84"/>
    <w:rsid w:val="00584B6D"/>
    <w:rsid w:val="005B7989"/>
    <w:rsid w:val="005D6684"/>
    <w:rsid w:val="0062094D"/>
    <w:rsid w:val="006876FF"/>
    <w:rsid w:val="007F0CB6"/>
    <w:rsid w:val="00821FBD"/>
    <w:rsid w:val="008809E6"/>
    <w:rsid w:val="008F6046"/>
    <w:rsid w:val="00A53678"/>
    <w:rsid w:val="00AF6454"/>
    <w:rsid w:val="00C022BD"/>
    <w:rsid w:val="00D81971"/>
    <w:rsid w:val="00F80211"/>
    <w:rsid w:val="00F831DB"/>
    <w:rsid w:val="00FC7EBB"/>
  </w:rsids>
  <m:mathPr>
    <m:mathFont m:val="@ＭＳ 明朝"/>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831DB"/>
    <w:rPr>
      <w:color w:val="0000FF" w:themeColor="hyperlink"/>
      <w:u w:val="single"/>
    </w:rPr>
  </w:style>
  <w:style w:type="paragraph" w:styleId="BalloonText">
    <w:name w:val="Balloon Text"/>
    <w:basedOn w:val="Normal"/>
    <w:link w:val="BalloonTextChar"/>
    <w:uiPriority w:val="99"/>
    <w:semiHidden/>
    <w:unhideWhenUsed/>
    <w:rsid w:val="00620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94D"/>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094D"/>
    <w:rPr>
      <w:sz w:val="18"/>
      <w:szCs w:val="18"/>
    </w:rPr>
  </w:style>
  <w:style w:type="paragraph" w:styleId="CommentText">
    <w:name w:val="annotation text"/>
    <w:basedOn w:val="Normal"/>
    <w:link w:val="CommentTextChar"/>
    <w:uiPriority w:val="99"/>
    <w:semiHidden/>
    <w:unhideWhenUsed/>
    <w:rsid w:val="0062094D"/>
  </w:style>
  <w:style w:type="character" w:customStyle="1" w:styleId="CommentTextChar">
    <w:name w:val="Comment Text Char"/>
    <w:basedOn w:val="DefaultParagraphFont"/>
    <w:link w:val="CommentText"/>
    <w:uiPriority w:val="99"/>
    <w:semiHidden/>
    <w:rsid w:val="0062094D"/>
  </w:style>
  <w:style w:type="paragraph" w:styleId="CommentSubject">
    <w:name w:val="annotation subject"/>
    <w:basedOn w:val="CommentText"/>
    <w:next w:val="CommentText"/>
    <w:link w:val="CommentSubjectChar"/>
    <w:uiPriority w:val="99"/>
    <w:semiHidden/>
    <w:unhideWhenUsed/>
    <w:rsid w:val="0062094D"/>
    <w:rPr>
      <w:b/>
      <w:bCs/>
      <w:sz w:val="20"/>
      <w:szCs w:val="20"/>
    </w:rPr>
  </w:style>
  <w:style w:type="character" w:customStyle="1" w:styleId="CommentSubjectChar">
    <w:name w:val="Comment Subject Char"/>
    <w:basedOn w:val="CommentTextChar"/>
    <w:link w:val="CommentSubject"/>
    <w:uiPriority w:val="99"/>
    <w:semiHidden/>
    <w:rsid w:val="0062094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31DB"/>
    <w:rPr>
      <w:color w:val="0000FF" w:themeColor="hyperlink"/>
      <w:u w:val="single"/>
    </w:rPr>
  </w:style>
  <w:style w:type="paragraph" w:styleId="BalloonText">
    <w:name w:val="Balloon Text"/>
    <w:basedOn w:val="Normal"/>
    <w:link w:val="BalloonTextChar"/>
    <w:uiPriority w:val="99"/>
    <w:semiHidden/>
    <w:unhideWhenUsed/>
    <w:rsid w:val="006209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94D"/>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094D"/>
    <w:rPr>
      <w:sz w:val="18"/>
      <w:szCs w:val="18"/>
    </w:rPr>
  </w:style>
  <w:style w:type="paragraph" w:styleId="CommentText">
    <w:name w:val="annotation text"/>
    <w:basedOn w:val="Normal"/>
    <w:link w:val="CommentTextChar"/>
    <w:uiPriority w:val="99"/>
    <w:semiHidden/>
    <w:unhideWhenUsed/>
    <w:rsid w:val="0062094D"/>
  </w:style>
  <w:style w:type="character" w:customStyle="1" w:styleId="CommentTextChar">
    <w:name w:val="Comment Text Char"/>
    <w:basedOn w:val="DefaultParagraphFont"/>
    <w:link w:val="CommentText"/>
    <w:uiPriority w:val="99"/>
    <w:semiHidden/>
    <w:rsid w:val="0062094D"/>
  </w:style>
  <w:style w:type="paragraph" w:styleId="CommentSubject">
    <w:name w:val="annotation subject"/>
    <w:basedOn w:val="CommentText"/>
    <w:next w:val="CommentText"/>
    <w:link w:val="CommentSubjectChar"/>
    <w:uiPriority w:val="99"/>
    <w:semiHidden/>
    <w:unhideWhenUsed/>
    <w:rsid w:val="0062094D"/>
    <w:rPr>
      <w:b/>
      <w:bCs/>
      <w:sz w:val="20"/>
      <w:szCs w:val="20"/>
    </w:rPr>
  </w:style>
  <w:style w:type="character" w:customStyle="1" w:styleId="CommentSubjectChar">
    <w:name w:val="Comment Subject Char"/>
    <w:basedOn w:val="CommentTextChar"/>
    <w:link w:val="CommentSubject"/>
    <w:uiPriority w:val="99"/>
    <w:semiHidden/>
    <w:rsid w:val="0062094D"/>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452</Words>
  <Characters>2582</Characters>
  <Application>Microsoft Macintosh Word</Application>
  <DocSecurity>0</DocSecurity>
  <Lines>21</Lines>
  <Paragraphs>5</Paragraphs>
  <ScaleCrop>false</ScaleCrop>
  <Company>Liz Group LLC</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Book Pro</dc:creator>
  <cp:keywords/>
  <cp:lastModifiedBy>Mac Book Pro</cp:lastModifiedBy>
  <cp:revision>8</cp:revision>
  <dcterms:created xsi:type="dcterms:W3CDTF">2015-07-24T19:33:00Z</dcterms:created>
  <dcterms:modified xsi:type="dcterms:W3CDTF">2015-07-31T14:33:00Z</dcterms:modified>
</cp:coreProperties>
</file>